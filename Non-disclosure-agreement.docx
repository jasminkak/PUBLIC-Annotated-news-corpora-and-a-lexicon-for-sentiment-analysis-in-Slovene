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E8D" w:rsidRPr="005E4790" w:rsidRDefault="001A7606" w:rsidP="00C3277A">
      <w:pPr>
        <w:keepNext/>
        <w:keepLines/>
        <w:jc w:val="center"/>
        <w:outlineLvl w:val="1"/>
        <w:rPr>
          <w:rFonts w:ascii="Verdana" w:hAnsi="Verdana" w:cs="Verdana"/>
          <w:b/>
          <w:bCs/>
          <w:color w:val="000000"/>
          <w:sz w:val="28"/>
          <w:szCs w:val="28"/>
          <w:lang w:val="en-GB"/>
        </w:rPr>
      </w:pPr>
      <w:bookmarkStart w:id="0" w:name="_GoBack"/>
      <w:r w:rsidRPr="005E4790">
        <w:rPr>
          <w:rFonts w:ascii="Verdana" w:hAnsi="Verdana" w:cs="Verdana"/>
          <w:b/>
          <w:bCs/>
          <w:color w:val="000000"/>
          <w:sz w:val="28"/>
          <w:szCs w:val="28"/>
          <w:lang w:val="en-GB"/>
        </w:rPr>
        <w:t>Non-disclosure agreement</w:t>
      </w:r>
    </w:p>
    <w:p w:rsidR="001A7606" w:rsidRPr="005E4790" w:rsidRDefault="001A7606" w:rsidP="00C3277A">
      <w:pPr>
        <w:pStyle w:val="unitbody"/>
        <w:jc w:val="both"/>
        <w:rPr>
          <w:lang w:val="en-GB"/>
        </w:rPr>
      </w:pPr>
      <w:r w:rsidRPr="005E4790">
        <w:rPr>
          <w:lang w:val="en-GB"/>
        </w:rPr>
        <w:t xml:space="preserve">User: </w:t>
      </w:r>
    </w:p>
    <w:p w:rsidR="001A7606" w:rsidRPr="005E4790" w:rsidRDefault="001A7606" w:rsidP="00C3277A">
      <w:pPr>
        <w:pStyle w:val="unitbody"/>
        <w:jc w:val="both"/>
        <w:rPr>
          <w:lang w:val="en-GB"/>
        </w:rPr>
      </w:pPr>
      <w:r w:rsidRPr="005E4790">
        <w:rPr>
          <w:lang w:val="en-GB"/>
        </w:rPr>
        <w:t>Discloser: Jože Bučar, Faculty of Information Studies, Novo mesto, Slovenia</w:t>
      </w:r>
    </w:p>
    <w:p w:rsidR="001A7606" w:rsidRPr="005E4790" w:rsidRDefault="00264D6E" w:rsidP="00C3277A">
      <w:pPr>
        <w:pStyle w:val="unitbody"/>
        <w:tabs>
          <w:tab w:val="clear" w:pos="600"/>
        </w:tabs>
        <w:ind w:left="0" w:firstLine="0"/>
        <w:jc w:val="both"/>
        <w:rPr>
          <w:lang w:val="en-GB"/>
        </w:rPr>
      </w:pPr>
      <w:r w:rsidRPr="005E4790">
        <w:rPr>
          <w:lang w:val="en-GB"/>
        </w:rPr>
        <w:t>In order to protect the proprietary data sets that may be disclosed by the Discloser to the User above, they agree that:</w:t>
      </w:r>
    </w:p>
    <w:p w:rsidR="005B7E8D" w:rsidRPr="005E4790" w:rsidRDefault="008914B2" w:rsidP="005E4790">
      <w:pPr>
        <w:pStyle w:val="unitbody"/>
        <w:numPr>
          <w:ilvl w:val="0"/>
          <w:numId w:val="10"/>
        </w:numPr>
        <w:spacing w:after="0"/>
        <w:ind w:left="567"/>
        <w:jc w:val="both"/>
        <w:rPr>
          <w:lang w:val="en-GB"/>
        </w:rPr>
      </w:pPr>
      <w:r w:rsidRPr="005E4790">
        <w:rPr>
          <w:lang w:val="en-GB"/>
        </w:rPr>
        <w:t>Th</w:t>
      </w:r>
      <w:r w:rsidR="00264D6E" w:rsidRPr="005E4790">
        <w:rPr>
          <w:lang w:val="en-GB"/>
        </w:rPr>
        <w:t>e proprietary data sets disclosed under this Agreement is described as:</w:t>
      </w:r>
    </w:p>
    <w:p w:rsidR="00264D6E" w:rsidRPr="005E4790" w:rsidRDefault="00264D6E" w:rsidP="00C3277A">
      <w:pPr>
        <w:pStyle w:val="unitbody"/>
        <w:ind w:left="567" w:firstLine="0"/>
        <w:jc w:val="both"/>
        <w:rPr>
          <w:lang w:val="en-GB"/>
        </w:rPr>
      </w:pPr>
      <w:r w:rsidRPr="005E4790">
        <w:rPr>
          <w:lang w:val="en-GB"/>
        </w:rPr>
        <w:t>A set of news items with manual and automatic annotations of sentiment in semicolon-separated form with provided ID, source, title, keywords, content, date, author, annotation and label ID (sentiment).</w:t>
      </w:r>
    </w:p>
    <w:p w:rsidR="005B7E8D" w:rsidRPr="005E4790" w:rsidRDefault="008914B2" w:rsidP="00C3277A">
      <w:pPr>
        <w:pStyle w:val="unitbody"/>
        <w:jc w:val="both"/>
        <w:rPr>
          <w:lang w:val="en-GB"/>
        </w:rPr>
      </w:pPr>
      <w:r w:rsidRPr="005E4790">
        <w:rPr>
          <w:lang w:val="en-GB"/>
        </w:rPr>
        <w:t>2.</w:t>
      </w:r>
      <w:r w:rsidRPr="005E4790">
        <w:rPr>
          <w:lang w:val="en-GB"/>
        </w:rPr>
        <w:tab/>
      </w:r>
      <w:r w:rsidR="00C3277A" w:rsidRPr="005E4790">
        <w:rPr>
          <w:lang w:val="en-GB"/>
        </w:rPr>
        <w:t>The User can use proprietary data sets received under this Agreement for non-commercial scientific and research purposes only. Research can be performed by a faculty member at an accredited academic institution (college or university) or a research institute member; wherein the research (i) does not now or in the future benefit, or does not now or in the future involve, or is not funded by, a commercial entity; and/or (ii) is not now, or in the future, subject to consulting or licensing obligations or other grant of rights to any commercial entity or third party, and (iii) will not generate any intellectual property rights for any one or more of the faculty member, academic institution, third party, or commercial entity, and (iv) the results of which will be released in the public domain by publication.</w:t>
      </w:r>
    </w:p>
    <w:p w:rsidR="00C3277A" w:rsidRPr="005E4790" w:rsidRDefault="008914B2" w:rsidP="00C3277A">
      <w:pPr>
        <w:pStyle w:val="unitbody"/>
        <w:jc w:val="both"/>
        <w:rPr>
          <w:lang w:val="en-GB"/>
        </w:rPr>
      </w:pPr>
      <w:r w:rsidRPr="005E4790">
        <w:rPr>
          <w:lang w:val="en-GB"/>
        </w:rPr>
        <w:t>3.</w:t>
      </w:r>
      <w:r w:rsidRPr="005E4790">
        <w:rPr>
          <w:lang w:val="en-GB"/>
        </w:rPr>
        <w:tab/>
        <w:t xml:space="preserve">The </w:t>
      </w:r>
      <w:r w:rsidR="00C3277A" w:rsidRPr="005E4790">
        <w:rPr>
          <w:lang w:val="en-GB"/>
        </w:rPr>
        <w:t>USER can publish the results of the research work carried out with the disclosed proprietary data sets, but not data set itself in any part or form. Origin of the data set must be noted in any such publication with an acknowledgement and/or citation:</w:t>
      </w:r>
    </w:p>
    <w:p w:rsidR="00C3277A" w:rsidRPr="005E4790" w:rsidRDefault="00C3277A" w:rsidP="00C3277A">
      <w:pPr>
        <w:pStyle w:val="unitbody"/>
        <w:spacing w:after="0"/>
        <w:ind w:firstLine="109"/>
        <w:jc w:val="both"/>
        <w:rPr>
          <w:lang w:val="en-GB"/>
        </w:rPr>
      </w:pPr>
      <w:r w:rsidRPr="005E4790">
        <w:rPr>
          <w:lang w:val="en-GB"/>
        </w:rPr>
        <w:t>@inproceedings{buvcar2016sentiment,</w:t>
      </w:r>
    </w:p>
    <w:p w:rsidR="00C3277A" w:rsidRPr="005E4790" w:rsidRDefault="00C3277A" w:rsidP="00C3277A">
      <w:pPr>
        <w:pStyle w:val="unitbody"/>
        <w:spacing w:after="0"/>
        <w:ind w:firstLine="109"/>
        <w:jc w:val="both"/>
        <w:rPr>
          <w:lang w:val="en-GB"/>
        </w:rPr>
      </w:pPr>
      <w:r w:rsidRPr="005E4790">
        <w:rPr>
          <w:lang w:val="en-GB"/>
        </w:rPr>
        <w:t xml:space="preserve">  title={Sentiment Classification of the Slovenian News Texts},</w:t>
      </w:r>
    </w:p>
    <w:p w:rsidR="00C3277A" w:rsidRPr="005E4790" w:rsidRDefault="00C3277A" w:rsidP="00C3277A">
      <w:pPr>
        <w:pStyle w:val="unitbody"/>
        <w:spacing w:after="0"/>
        <w:ind w:firstLine="109"/>
        <w:jc w:val="both"/>
        <w:rPr>
          <w:lang w:val="en-GB"/>
        </w:rPr>
      </w:pPr>
      <w:r w:rsidRPr="005E4790">
        <w:rPr>
          <w:lang w:val="en-GB"/>
        </w:rPr>
        <w:t xml:space="preserve">  author={Bu{\v{c}}ar, Jo{\v{z}}e and Povh, Janez and {\v{Z}}nidar{\v{s}}i{\v{c}}, Martin},</w:t>
      </w:r>
    </w:p>
    <w:p w:rsidR="00C3277A" w:rsidRPr="005E4790" w:rsidRDefault="00C3277A" w:rsidP="00C3277A">
      <w:pPr>
        <w:pStyle w:val="unitbody"/>
        <w:spacing w:after="0"/>
        <w:ind w:firstLine="109"/>
        <w:jc w:val="both"/>
        <w:rPr>
          <w:lang w:val="en-GB"/>
        </w:rPr>
      </w:pPr>
      <w:r w:rsidRPr="005E4790">
        <w:rPr>
          <w:lang w:val="en-GB"/>
        </w:rPr>
        <w:t xml:space="preserve">  booktitle={Proceedings of the 9th International Conference on Computer Recognition Systems CORES 2015},</w:t>
      </w:r>
    </w:p>
    <w:p w:rsidR="00C3277A" w:rsidRPr="005E4790" w:rsidRDefault="00C3277A" w:rsidP="00C3277A">
      <w:pPr>
        <w:pStyle w:val="unitbody"/>
        <w:spacing w:after="0"/>
        <w:ind w:firstLine="109"/>
        <w:jc w:val="both"/>
        <w:rPr>
          <w:lang w:val="en-GB"/>
        </w:rPr>
      </w:pPr>
      <w:r w:rsidRPr="005E4790">
        <w:rPr>
          <w:lang w:val="en-GB"/>
        </w:rPr>
        <w:t xml:space="preserve">  pages={777--787},</w:t>
      </w:r>
    </w:p>
    <w:p w:rsidR="00C3277A" w:rsidRPr="005E4790" w:rsidRDefault="00C3277A" w:rsidP="00C3277A">
      <w:pPr>
        <w:pStyle w:val="unitbody"/>
        <w:spacing w:after="0"/>
        <w:ind w:firstLine="109"/>
        <w:jc w:val="both"/>
        <w:rPr>
          <w:lang w:val="en-GB"/>
        </w:rPr>
      </w:pPr>
      <w:r w:rsidRPr="005E4790">
        <w:rPr>
          <w:lang w:val="en-GB"/>
        </w:rPr>
        <w:t xml:space="preserve">  year={2016},</w:t>
      </w:r>
    </w:p>
    <w:p w:rsidR="00C3277A" w:rsidRPr="005E4790" w:rsidRDefault="00C3277A" w:rsidP="00C3277A">
      <w:pPr>
        <w:pStyle w:val="unitbody"/>
        <w:spacing w:after="0"/>
        <w:ind w:firstLine="109"/>
        <w:jc w:val="both"/>
        <w:rPr>
          <w:lang w:val="en-GB"/>
        </w:rPr>
      </w:pPr>
      <w:r w:rsidRPr="005E4790">
        <w:rPr>
          <w:lang w:val="en-GB"/>
        </w:rPr>
        <w:t xml:space="preserve">  organization={Springer}</w:t>
      </w:r>
    </w:p>
    <w:p w:rsidR="00C3277A" w:rsidRPr="005E4790" w:rsidRDefault="00C3277A" w:rsidP="00C3277A">
      <w:pPr>
        <w:pStyle w:val="unitbody"/>
        <w:spacing w:after="0"/>
        <w:ind w:firstLine="109"/>
        <w:jc w:val="both"/>
        <w:rPr>
          <w:lang w:val="en-GB"/>
        </w:rPr>
      </w:pPr>
      <w:r w:rsidRPr="005E4790">
        <w:rPr>
          <w:lang w:val="en-GB"/>
        </w:rPr>
        <w:t>}</w:t>
      </w:r>
    </w:p>
    <w:p w:rsidR="00C3277A" w:rsidRPr="005E4790" w:rsidRDefault="00C3277A" w:rsidP="00C3277A">
      <w:pPr>
        <w:pStyle w:val="unitbody"/>
        <w:spacing w:after="0"/>
        <w:ind w:firstLine="109"/>
        <w:jc w:val="both"/>
        <w:rPr>
          <w:lang w:val="en-GB"/>
        </w:rPr>
      </w:pPr>
    </w:p>
    <w:p w:rsidR="005B7E8D" w:rsidRPr="005E4790" w:rsidRDefault="008914B2" w:rsidP="00C3277A">
      <w:pPr>
        <w:pStyle w:val="unitbody"/>
        <w:jc w:val="both"/>
        <w:rPr>
          <w:lang w:val="en-GB"/>
        </w:rPr>
      </w:pPr>
      <w:r w:rsidRPr="005E4790">
        <w:rPr>
          <w:lang w:val="en-GB"/>
        </w:rPr>
        <w:t>4.</w:t>
      </w:r>
      <w:r w:rsidRPr="005E4790">
        <w:rPr>
          <w:lang w:val="en-GB"/>
        </w:rPr>
        <w:tab/>
      </w:r>
      <w:r w:rsidR="00C3277A" w:rsidRPr="005E4790">
        <w:rPr>
          <w:lang w:val="en-GB"/>
        </w:rPr>
        <w:t xml:space="preserve">Use of the disclosed proprietary data set for commercial purposes or for development of systems that serve commercial purposes is strictly forbidden. </w:t>
      </w:r>
    </w:p>
    <w:p w:rsidR="005B7E8D" w:rsidRPr="005E4790" w:rsidRDefault="008914B2" w:rsidP="00C3277A">
      <w:pPr>
        <w:pStyle w:val="unitbody"/>
        <w:jc w:val="both"/>
        <w:rPr>
          <w:lang w:val="en-GB"/>
        </w:rPr>
      </w:pPr>
      <w:r w:rsidRPr="005E4790">
        <w:rPr>
          <w:lang w:val="en-GB"/>
        </w:rPr>
        <w:t>5.</w:t>
      </w:r>
      <w:r w:rsidRPr="005E4790">
        <w:rPr>
          <w:lang w:val="en-GB"/>
        </w:rPr>
        <w:tab/>
      </w:r>
      <w:r w:rsidR="00C3277A" w:rsidRPr="005E4790">
        <w:rPr>
          <w:lang w:val="en-GB"/>
        </w:rPr>
        <w:t>The User will not disclose the proprietary data set to public or to any third party.</w:t>
      </w:r>
    </w:p>
    <w:p w:rsidR="005E4790" w:rsidRPr="005E4790" w:rsidRDefault="005E4790" w:rsidP="00C3277A">
      <w:pPr>
        <w:pStyle w:val="unitbody"/>
        <w:jc w:val="both"/>
        <w:rPr>
          <w:lang w:val="en-GB"/>
        </w:rPr>
      </w:pPr>
    </w:p>
    <w:p w:rsidR="005E4790" w:rsidRPr="005E4790" w:rsidRDefault="005E4790" w:rsidP="00C3277A">
      <w:pPr>
        <w:pStyle w:val="unitbody"/>
        <w:jc w:val="both"/>
        <w:rPr>
          <w:lang w:val="en-GB"/>
        </w:rPr>
      </w:pPr>
      <w:r w:rsidRPr="005E4790">
        <w:rPr>
          <w:lang w:val="en-GB"/>
        </w:rPr>
        <w:t>Date:</w:t>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r>
      <w:r w:rsidRPr="005E4790">
        <w:rPr>
          <w:lang w:val="en-GB"/>
        </w:rPr>
        <w:tab/>
        <w:t>User:</w:t>
      </w:r>
      <w:bookmarkEnd w:id="0"/>
    </w:p>
    <w:sectPr w:rsidR="005E4790" w:rsidRPr="005E4790"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4B2" w:rsidRDefault="008914B2" w:rsidP="006E0FDA">
      <w:pPr>
        <w:spacing w:after="0" w:line="240" w:lineRule="auto"/>
      </w:pPr>
      <w:r>
        <w:separator/>
      </w:r>
    </w:p>
  </w:endnote>
  <w:endnote w:type="continuationSeparator" w:id="0">
    <w:p w:rsidR="008914B2" w:rsidRDefault="008914B2"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4B2" w:rsidRDefault="008914B2" w:rsidP="006E0FDA">
      <w:pPr>
        <w:spacing w:after="0" w:line="240" w:lineRule="auto"/>
      </w:pPr>
      <w:r>
        <w:separator/>
      </w:r>
    </w:p>
  </w:footnote>
  <w:footnote w:type="continuationSeparator" w:id="0">
    <w:p w:rsidR="008914B2" w:rsidRDefault="008914B2" w:rsidP="006E0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A7946"/>
    <w:multiLevelType w:val="hybridMultilevel"/>
    <w:tmpl w:val="89CE35CE"/>
    <w:lvl w:ilvl="0" w:tplc="179327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CA2AF4"/>
    <w:multiLevelType w:val="hybridMultilevel"/>
    <w:tmpl w:val="05CE24A8"/>
    <w:lvl w:ilvl="0" w:tplc="25408D8E">
      <w:start w:val="1"/>
      <w:numFmt w:val="decimal"/>
      <w:lvlText w:val="%1."/>
      <w:lvlJc w:val="left"/>
      <w:pPr>
        <w:ind w:left="960" w:hanging="60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606EBD"/>
    <w:multiLevelType w:val="hybridMultilevel"/>
    <w:tmpl w:val="31747782"/>
    <w:lvl w:ilvl="0" w:tplc="31250527">
      <w:start w:val="1"/>
      <w:numFmt w:val="decimal"/>
      <w:lvlText w:val="%1."/>
      <w:lvlJc w:val="left"/>
      <w:pPr>
        <w:ind w:left="720" w:hanging="360"/>
      </w:pPr>
    </w:lvl>
    <w:lvl w:ilvl="1" w:tplc="31250527" w:tentative="1">
      <w:start w:val="1"/>
      <w:numFmt w:val="lowerLetter"/>
      <w:lvlText w:val="%2."/>
      <w:lvlJc w:val="left"/>
      <w:pPr>
        <w:ind w:left="1440" w:hanging="360"/>
      </w:pPr>
    </w:lvl>
    <w:lvl w:ilvl="2" w:tplc="31250527" w:tentative="1">
      <w:start w:val="1"/>
      <w:numFmt w:val="lowerRoman"/>
      <w:lvlText w:val="%3."/>
      <w:lvlJc w:val="right"/>
      <w:pPr>
        <w:ind w:left="2160" w:hanging="180"/>
      </w:pPr>
    </w:lvl>
    <w:lvl w:ilvl="3" w:tplc="31250527" w:tentative="1">
      <w:start w:val="1"/>
      <w:numFmt w:val="decimal"/>
      <w:lvlText w:val="%4."/>
      <w:lvlJc w:val="left"/>
      <w:pPr>
        <w:ind w:left="2880" w:hanging="360"/>
      </w:pPr>
    </w:lvl>
    <w:lvl w:ilvl="4" w:tplc="31250527" w:tentative="1">
      <w:start w:val="1"/>
      <w:numFmt w:val="lowerLetter"/>
      <w:lvlText w:val="%5."/>
      <w:lvlJc w:val="left"/>
      <w:pPr>
        <w:ind w:left="3600" w:hanging="360"/>
      </w:pPr>
    </w:lvl>
    <w:lvl w:ilvl="5" w:tplc="31250527" w:tentative="1">
      <w:start w:val="1"/>
      <w:numFmt w:val="lowerRoman"/>
      <w:lvlText w:val="%6."/>
      <w:lvlJc w:val="right"/>
      <w:pPr>
        <w:ind w:left="4320" w:hanging="180"/>
      </w:pPr>
    </w:lvl>
    <w:lvl w:ilvl="6" w:tplc="31250527" w:tentative="1">
      <w:start w:val="1"/>
      <w:numFmt w:val="decimal"/>
      <w:lvlText w:val="%7."/>
      <w:lvlJc w:val="left"/>
      <w:pPr>
        <w:ind w:left="5040" w:hanging="360"/>
      </w:pPr>
    </w:lvl>
    <w:lvl w:ilvl="7" w:tplc="31250527" w:tentative="1">
      <w:start w:val="1"/>
      <w:numFmt w:val="lowerLetter"/>
      <w:lvlText w:val="%8."/>
      <w:lvlJc w:val="left"/>
      <w:pPr>
        <w:ind w:left="5760" w:hanging="360"/>
      </w:pPr>
    </w:lvl>
    <w:lvl w:ilvl="8" w:tplc="31250527" w:tentative="1">
      <w:start w:val="1"/>
      <w:numFmt w:val="lowerRoman"/>
      <w:lvlText w:val="%9."/>
      <w:lvlJc w:val="right"/>
      <w:pPr>
        <w:ind w:left="6480" w:hanging="180"/>
      </w:pPr>
    </w:lvl>
  </w:abstractNum>
  <w:abstractNum w:abstractNumId="7"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8"/>
  </w:num>
  <w:num w:numId="3">
    <w:abstractNumId w:val="9"/>
  </w:num>
  <w:num w:numId="4">
    <w:abstractNumId w:val="7"/>
  </w:num>
  <w:num w:numId="5">
    <w:abstractNumId w:val="2"/>
  </w:num>
  <w:num w:numId="6">
    <w:abstractNumId w:val="1"/>
  </w:num>
  <w:num w:numId="7">
    <w:abstractNumId w:val="4"/>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4E"/>
    <w:rsid w:val="00065F9C"/>
    <w:rsid w:val="000F6147"/>
    <w:rsid w:val="00112029"/>
    <w:rsid w:val="00135412"/>
    <w:rsid w:val="001A7606"/>
    <w:rsid w:val="00264D6E"/>
    <w:rsid w:val="00361FF4"/>
    <w:rsid w:val="003B5299"/>
    <w:rsid w:val="00493A0C"/>
    <w:rsid w:val="004D6B48"/>
    <w:rsid w:val="00531A4E"/>
    <w:rsid w:val="00535F5A"/>
    <w:rsid w:val="00555F58"/>
    <w:rsid w:val="005B7E8D"/>
    <w:rsid w:val="005E4790"/>
    <w:rsid w:val="006E6663"/>
    <w:rsid w:val="008914B2"/>
    <w:rsid w:val="008B3AC2"/>
    <w:rsid w:val="008F680D"/>
    <w:rsid w:val="00AC197E"/>
    <w:rsid w:val="00B21D59"/>
    <w:rsid w:val="00BD419F"/>
    <w:rsid w:val="00C3277A"/>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552A63-05E0-4512-BD0E-6EBE0814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F6147"/>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Heading1PHPDOCX">
    <w:name w:val="Heading 1 PHPDOCX"/>
    <w:basedOn w:val="Navaden"/>
    <w:next w:val="Navaden"/>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avaden"/>
    <w:next w:val="Navaden"/>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avaden"/>
    <w:next w:val="Navaden"/>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avaden"/>
    <w:next w:val="Navaden"/>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avaden"/>
    <w:next w:val="Navaden"/>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avaden"/>
    <w:next w:val="Navaden"/>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avaden"/>
    <w:next w:val="Navaden"/>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avaden"/>
    <w:next w:val="Navaden"/>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avaden"/>
    <w:next w:val="Navaden"/>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avaden"/>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avaden"/>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avaden"/>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avaden"/>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avaden"/>
    <w:next w:val="Navaden"/>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avaden"/>
    <w:next w:val="Navaden"/>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avaden"/>
    <w:next w:val="Navaden"/>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avaden"/>
    <w:next w:val="Navaden"/>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avaden"/>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aps/>
      <w:color w:val="000000"/>
      <w:sz w:val="25"/>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rPr>
      <w:rFonts w:ascii="Verdana" w:eastAsia="Verdana" w:hAnsi="Verdana" w:cs="Verdana"/>
      <w:b/>
      <w:caps/>
      <w:color w:val="000000"/>
      <w:sz w:val="20"/>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aps/>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semiHidden/>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semiHidden/>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50190-46BB-43F1-B034-7F595907A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4" baseType="variant">
      <vt:variant>
        <vt:lpstr>Naslov</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admin</cp:lastModifiedBy>
  <cp:revision>2</cp:revision>
  <dcterms:created xsi:type="dcterms:W3CDTF">2016-09-27T13:04:00Z</dcterms:created>
  <dcterms:modified xsi:type="dcterms:W3CDTF">2016-09-27T13:04:00Z</dcterms:modified>
</cp:coreProperties>
</file>